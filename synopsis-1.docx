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rPr>
          <w:lang w:val="en-US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 xml:space="preserve">   MINI PROJECT – I</w:t>
      </w:r>
      <w:r>
        <w:rPr>
          <w:b/>
          <w:sz w:val="32"/>
          <w:lang w:val="en-US"/>
        </w:rPr>
        <w:t>I</w:t>
      </w:r>
    </w:p>
    <w:p>
      <w:pPr>
        <w:spacing w:after="157" w:line="259" w:lineRule="auto"/>
        <w:ind w:left="3610"/>
      </w:pPr>
      <w:r>
        <w:rPr>
          <w:b/>
          <w:sz w:val="28"/>
        </w:rPr>
        <w:t xml:space="preserve">    (2018-19)</w:t>
      </w:r>
    </w:p>
    <w:p>
      <w:pPr>
        <w:pStyle w:val="2"/>
        <w:ind w:firstLine="370"/>
        <w:jc w:val="center"/>
      </w:pPr>
      <w:r>
        <w:t xml:space="preserve">        Emotions Recognition System     </w:t>
      </w:r>
    </w:p>
    <w:p/>
    <w:p>
      <w:pPr>
        <w:spacing w:after="0" w:line="259" w:lineRule="auto"/>
        <w:ind w:left="355" w:firstLine="0"/>
        <w:jc w:val="center"/>
      </w:pPr>
      <w:r>
        <w:rPr>
          <w:b/>
          <w:sz w:val="44"/>
        </w:rPr>
        <w:t xml:space="preserve">SYNOPSIS </w:t>
      </w:r>
    </w:p>
    <w:p>
      <w:pPr>
        <w:spacing w:after="0" w:line="259" w:lineRule="auto"/>
        <w:ind w:left="497" w:firstLine="0"/>
        <w:jc w:val="center"/>
      </w:pPr>
      <w:r>
        <w:drawing>
          <wp:inline distT="0" distB="0" distL="0" distR="0">
            <wp:extent cx="1360805" cy="140335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437" w:firstLine="0"/>
        <w:jc w:val="center"/>
      </w:pPr>
    </w:p>
    <w:p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>
      <w:pPr>
        <w:spacing w:after="0" w:line="259" w:lineRule="auto"/>
        <w:ind w:left="720" w:firstLine="0"/>
        <w:jc w:val="left"/>
      </w:pPr>
    </w:p>
    <w:p>
      <w:pPr>
        <w:spacing w:after="0" w:line="259" w:lineRule="auto"/>
        <w:ind w:left="720" w:firstLine="0"/>
        <w:jc w:val="left"/>
      </w:pPr>
    </w:p>
    <w:p>
      <w:pPr>
        <w:spacing w:after="0" w:line="259" w:lineRule="auto"/>
        <w:ind w:left="720" w:firstLine="0"/>
        <w:jc w:val="left"/>
      </w:pPr>
    </w:p>
    <w:p>
      <w:pPr>
        <w:pStyle w:val="12"/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Team Members</w:t>
      </w:r>
    </w:p>
    <w:p>
      <w:pPr>
        <w:pStyle w:val="12"/>
        <w:spacing w:after="0"/>
        <w:jc w:val="center"/>
        <w:rPr>
          <w:rFonts w:ascii="Times New Roman" w:hAnsi="Times New Roman" w:cs="Times New Roman"/>
          <w:b/>
          <w:sz w:val="32"/>
        </w:rPr>
      </w:pPr>
    </w:p>
    <w:p>
      <w:pPr>
        <w:pStyle w:val="12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Vinay</w:t>
      </w:r>
      <w:r>
        <w:rPr>
          <w:rFonts w:ascii="Times New Roman" w:hAnsi="Times New Roman" w:cs="Times New Roman"/>
          <w:sz w:val="28"/>
          <w:szCs w:val="28"/>
        </w:rPr>
        <w:t xml:space="preserve"> Singh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Parmar</w:t>
      </w:r>
    </w:p>
    <w:p>
      <w:pPr>
        <w:pStyle w:val="1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(161500</w:t>
      </w:r>
      <w:r>
        <w:rPr>
          <w:rFonts w:ascii="Times New Roman" w:hAnsi="Times New Roman" w:cs="Times New Roman"/>
          <w:sz w:val="28"/>
          <w:szCs w:val="28"/>
          <w:lang w:val="en-US"/>
        </w:rPr>
        <w:t>620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12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Vijay Kumar Sharma</w:t>
      </w:r>
    </w:p>
    <w:p>
      <w:pPr>
        <w:pStyle w:val="1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(161500</w:t>
      </w:r>
      <w:r>
        <w:rPr>
          <w:rFonts w:ascii="Times New Roman" w:hAnsi="Times New Roman" w:cs="Times New Roman"/>
          <w:sz w:val="28"/>
          <w:szCs w:val="28"/>
          <w:lang w:val="en-US"/>
        </w:rPr>
        <w:t>615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>
      <w:pPr>
        <w:pStyle w:val="12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Ravi Kumar Mishra</w:t>
      </w:r>
    </w:p>
    <w:p>
      <w:pPr>
        <w:pStyle w:val="1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(161500</w:t>
      </w:r>
      <w:r>
        <w:rPr>
          <w:rFonts w:ascii="Times New Roman" w:hAnsi="Times New Roman" w:cs="Times New Roman"/>
          <w:sz w:val="28"/>
          <w:szCs w:val="28"/>
          <w:lang w:val="en-US"/>
        </w:rPr>
        <w:t>442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10" w:line="249" w:lineRule="auto"/>
        <w:ind w:left="3530" w:right="3164"/>
        <w:jc w:val="center"/>
      </w:pPr>
    </w:p>
    <w:p>
      <w:pPr>
        <w:spacing w:after="0" w:line="259" w:lineRule="auto"/>
        <w:ind w:left="360" w:firstLine="0"/>
        <w:jc w:val="left"/>
      </w:pPr>
    </w:p>
    <w:p>
      <w:pPr>
        <w:spacing w:after="0" w:line="259" w:lineRule="auto"/>
        <w:ind w:left="360" w:firstLine="0"/>
        <w:jc w:val="left"/>
      </w:pPr>
    </w:p>
    <w:p>
      <w:pPr>
        <w:spacing w:after="0" w:line="259" w:lineRule="auto"/>
        <w:ind w:left="360" w:firstLine="0"/>
        <w:jc w:val="left"/>
      </w:pPr>
    </w:p>
    <w:p>
      <w:pPr>
        <w:spacing w:after="16" w:line="259" w:lineRule="auto"/>
        <w:ind w:left="0" w:leftChars="0" w:firstLine="0" w:firstLineChars="0"/>
        <w:jc w:val="both"/>
      </w:pPr>
    </w:p>
    <w:p>
      <w:pPr>
        <w:spacing w:after="16" w:line="259" w:lineRule="auto"/>
        <w:ind w:left="417" w:firstLine="0"/>
        <w:jc w:val="center"/>
      </w:pPr>
    </w:p>
    <w:p>
      <w:pPr>
        <w:pStyle w:val="3"/>
      </w:pPr>
      <w:r>
        <w:rPr>
          <w:lang w:val="en-US"/>
        </w:rPr>
        <w:t xml:space="preserve">   </w:t>
      </w:r>
      <w:r>
        <w:t>Supervised By</w:t>
      </w:r>
    </w:p>
    <w:p>
      <w:pPr>
        <w:pStyle w:val="12"/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M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  <w:r>
        <w:rPr>
          <w:rFonts w:ascii="Times New Roman" w:hAnsi="Times New Roman" w:cs="Times New Roman"/>
          <w:b/>
          <w:sz w:val="24"/>
        </w:rPr>
        <w:t>. S</w:t>
      </w:r>
      <w:r>
        <w:rPr>
          <w:rFonts w:ascii="Times New Roman" w:hAnsi="Times New Roman" w:cs="Times New Roman"/>
          <w:b/>
          <w:sz w:val="24"/>
          <w:lang w:val="en-US"/>
        </w:rPr>
        <w:t xml:space="preserve">halini Agrawal  </w:t>
      </w:r>
    </w:p>
    <w:p>
      <w:pPr>
        <w:pStyle w:val="12"/>
        <w:spacing w:after="0"/>
        <w:jc w:val="center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Asst. Professor</w:t>
      </w:r>
    </w:p>
    <w:p>
      <w:pPr>
        <w:ind w:left="2112"/>
        <w:rPr>
          <w:b/>
        </w:rPr>
      </w:pPr>
      <w:r>
        <w:rPr>
          <w:b/>
        </w:rPr>
        <w:t xml:space="preserve">Department of Computer Engineering &amp; Applications </w:t>
      </w:r>
    </w:p>
    <w:p>
      <w:pPr>
        <w:ind w:left="2112"/>
        <w:rPr>
          <w:b/>
        </w:rPr>
      </w:pPr>
    </w:p>
    <w:p>
      <w:pPr>
        <w:ind w:left="2112"/>
        <w:rPr>
          <w:b/>
        </w:rPr>
      </w:pPr>
    </w:p>
    <w:p>
      <w:pPr>
        <w:ind w:left="2112"/>
        <w:rPr>
          <w:b/>
        </w:rPr>
      </w:pPr>
    </w:p>
    <w:p>
      <w:pPr>
        <w:ind w:left="2112"/>
        <w:rPr>
          <w:b/>
        </w:rPr>
      </w:pPr>
    </w:p>
    <w:p>
      <w:pPr>
        <w:ind w:left="2112"/>
        <w:rPr>
          <w:b/>
        </w:rPr>
      </w:pPr>
    </w:p>
    <w:p>
      <w:pPr>
        <w:pStyle w:val="12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2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2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About the Project: </w:t>
      </w:r>
    </w:p>
    <w:p>
      <w:pPr>
        <w:pStyle w:val="12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2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We will make Research based project in Python with the help of Machine learning. We will Recogni</w:t>
      </w: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 xml:space="preserve">e emotions of the user with their </w:t>
      </w:r>
      <w:r>
        <w:rPr>
          <w:rFonts w:ascii="Times New Roman" w:hAnsi="Times New Roman" w:cs="Times New Roman"/>
          <w:sz w:val="24"/>
          <w:lang w:val="en-US"/>
        </w:rPr>
        <w:t>input text.</w:t>
      </w:r>
    </w:p>
    <w:p>
      <w:pPr>
        <w:pStyle w:val="12"/>
        <w:spacing w:after="0"/>
        <w:rPr>
          <w:rFonts w:ascii="Times New Roman" w:hAnsi="Times New Roman" w:cs="Times New Roman"/>
          <w:sz w:val="24"/>
          <w:lang w:val="en-US"/>
        </w:rPr>
      </w:pPr>
    </w:p>
    <w:p>
      <w:pPr>
        <w:pStyle w:val="12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objective of this project is to develop a application which can recogni</w:t>
      </w: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>e the emotions as per the</w:t>
      </w:r>
      <w:r>
        <w:rPr>
          <w:rFonts w:ascii="Times New Roman" w:hAnsi="Times New Roman" w:cs="Times New Roman"/>
          <w:sz w:val="24"/>
          <w:lang w:val="en-US"/>
        </w:rPr>
        <w:t xml:space="preserve"> 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text </w:t>
      </w:r>
      <w:r>
        <w:rPr>
          <w:rFonts w:ascii="Times New Roman" w:hAnsi="Times New Roman" w:cs="Times New Roman"/>
          <w:sz w:val="24"/>
        </w:rPr>
        <w:t>of the  user.</w:t>
      </w:r>
    </w:p>
    <w:p>
      <w:pPr>
        <w:pStyle w:val="12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project we use the machine learning to recogni</w:t>
      </w:r>
      <w:r>
        <w:rPr>
          <w:rFonts w:ascii="Times New Roman" w:hAnsi="Times New Roman" w:cs="Times New Roman"/>
          <w:sz w:val="24"/>
          <w:lang w:val="en-US"/>
        </w:rPr>
        <w:t>z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e the </w:t>
      </w:r>
      <w:r>
        <w:rPr>
          <w:rFonts w:ascii="Times New Roman" w:hAnsi="Times New Roman" w:cs="Times New Roman"/>
          <w:sz w:val="24"/>
          <w:lang w:val="en-US"/>
        </w:rPr>
        <w:t>text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12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According to the </w:t>
      </w:r>
      <w:r>
        <w:rPr>
          <w:rFonts w:ascii="Times New Roman" w:hAnsi="Times New Roman" w:cs="Times New Roman"/>
          <w:sz w:val="24"/>
          <w:lang w:val="en-US"/>
        </w:rPr>
        <w:t xml:space="preserve">input text </w:t>
      </w:r>
      <w:r>
        <w:rPr>
          <w:rFonts w:ascii="Times New Roman" w:hAnsi="Times New Roman" w:cs="Times New Roman"/>
          <w:sz w:val="24"/>
        </w:rPr>
        <w:t>the machine can predict the emotions(Angry,</w:t>
      </w:r>
      <w:r>
        <w:rPr>
          <w:rFonts w:ascii="Times New Roman" w:hAnsi="Times New Roman" w:cs="Times New Roman"/>
          <w:sz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</w:rPr>
        <w:t>ad,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Happy,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Neutral) of the user with the help of dataset</w:t>
      </w:r>
      <w:r>
        <w:rPr>
          <w:rFonts w:ascii="Times New Roman" w:hAnsi="Times New Roman" w:cs="Times New Roman"/>
          <w:b/>
          <w:sz w:val="24"/>
        </w:rPr>
        <w:t>.</w:t>
      </w:r>
    </w:p>
    <w:p>
      <w:pPr>
        <w:pStyle w:val="12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2"/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</w:t>
      </w:r>
    </w:p>
    <w:p>
      <w:pPr>
        <w:pStyle w:val="12"/>
        <w:spacing w:after="0"/>
        <w:ind w:left="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Motivation: </w:t>
      </w:r>
    </w:p>
    <w:p>
      <w:pPr>
        <w:pStyle w:val="12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behind this project is to allow the system to be sensitive enough to detect the instances of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. In this case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>will be detected and that will result whether the user is angry,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happy or neutral.             </w:t>
      </w:r>
    </w:p>
    <w:p>
      <w:pPr>
        <w:pStyle w:val="12"/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</w:p>
    <w:p>
      <w:pPr>
        <w:pStyle w:val="12"/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Future Prospects:</w:t>
      </w:r>
    </w:p>
    <w:p>
      <w:pPr>
        <w:pStyle w:val="12"/>
        <w:tabs>
          <w:tab w:val="left" w:pos="1810"/>
        </w:tabs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</w:t>
      </w:r>
    </w:p>
    <w:p>
      <w:pPr>
        <w:pStyle w:val="12"/>
        <w:tabs>
          <w:tab w:val="left" w:pos="1810"/>
        </w:tabs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System becomes sensitive and will be able to recognize the emotions. </w:t>
      </w:r>
      <w:r>
        <w:rPr>
          <w:rFonts w:ascii="Times New Roman" w:hAnsi="Times New Roman" w:cs="Times New Roman"/>
          <w:sz w:val="24"/>
        </w:rPr>
        <w:tab/>
      </w:r>
    </w:p>
    <w:p>
      <w:pPr>
        <w:pStyle w:val="12"/>
        <w:spacing w:after="0"/>
        <w:ind w:left="0"/>
        <w:rPr>
          <w:rFonts w:ascii="Times New Roman" w:hAnsi="Times New Roman" w:cs="Times New Roman"/>
          <w:b/>
          <w:sz w:val="24"/>
        </w:rPr>
      </w:pPr>
    </w:p>
    <w:p>
      <w:pPr>
        <w:pStyle w:val="12"/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</w:p>
    <w:p>
      <w:pPr>
        <w:pStyle w:val="12"/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Requirements:</w:t>
      </w:r>
    </w:p>
    <w:p>
      <w:pPr>
        <w:pStyle w:val="12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2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Hardware:</w:t>
      </w:r>
    </w:p>
    <w:p>
      <w:pPr>
        <w:pStyle w:val="12"/>
        <w:numPr>
          <w:ilvl w:val="0"/>
          <w:numId w:val="0"/>
        </w:numPr>
        <w:spacing w:after="0"/>
        <w:ind w:left="720" w:leftChars="0"/>
        <w:rPr>
          <w:rFonts w:ascii="Times New Roman" w:hAnsi="Times New Roman" w:cs="Times New Roman"/>
          <w:b/>
          <w:sz w:val="24"/>
        </w:rPr>
      </w:pPr>
    </w:p>
    <w:p>
      <w:pPr>
        <w:pStyle w:val="12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– Intel Core i3 processor, 4GB RAM</w:t>
      </w:r>
    </w:p>
    <w:p>
      <w:pPr>
        <w:pStyle w:val="12"/>
        <w:spacing w:after="0"/>
        <w:ind w:left="0"/>
        <w:rPr>
          <w:rFonts w:ascii="Times New Roman" w:hAnsi="Times New Roman" w:cs="Times New Roman"/>
          <w:b/>
          <w:sz w:val="24"/>
        </w:rPr>
      </w:pPr>
    </w:p>
    <w:p>
      <w:pPr>
        <w:pStyle w:val="12"/>
        <w:spacing w:after="0"/>
        <w:ind w:left="1080"/>
        <w:rPr>
          <w:rFonts w:ascii="Times New Roman" w:hAnsi="Times New Roman" w:cs="Times New Roman"/>
          <w:b/>
          <w:sz w:val="24"/>
        </w:rPr>
      </w:pPr>
    </w:p>
    <w:p>
      <w:pPr>
        <w:pStyle w:val="12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Software:</w:t>
      </w:r>
    </w:p>
    <w:p>
      <w:pPr>
        <w:pStyle w:val="12"/>
        <w:numPr>
          <w:ilvl w:val="0"/>
          <w:numId w:val="0"/>
        </w:numPr>
        <w:spacing w:after="0"/>
        <w:ind w:left="720" w:leftChars="0"/>
        <w:rPr>
          <w:rFonts w:ascii="Times New Roman" w:hAnsi="Times New Roman" w:cs="Times New Roman"/>
          <w:b/>
          <w:sz w:val="24"/>
        </w:rPr>
      </w:pPr>
    </w:p>
    <w:p>
      <w:pPr>
        <w:pStyle w:val="12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(</w:t>
      </w:r>
      <w:r>
        <w:rPr>
          <w:rFonts w:ascii="Times New Roman" w:hAnsi="Times New Roman" w:cs="Times New Roman"/>
          <w:sz w:val="24"/>
          <w:lang w:val="en-US"/>
        </w:rPr>
        <w:t>Text</w:t>
      </w:r>
      <w:r>
        <w:rPr>
          <w:rFonts w:ascii="Times New Roman" w:hAnsi="Times New Roman" w:cs="Times New Roman"/>
          <w:sz w:val="24"/>
        </w:rPr>
        <w:t>_recognition)</w:t>
      </w:r>
    </w:p>
    <w:p>
      <w:pPr>
        <w:pStyle w:val="12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</w:t>
      </w:r>
    </w:p>
    <w:p>
      <w:pPr>
        <w:pStyle w:val="12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Notepad++</w:t>
      </w:r>
    </w:p>
    <w:p>
      <w:pPr>
        <w:pStyle w:val="12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Jupiter Notebook</w:t>
      </w:r>
    </w:p>
    <w:sectPr>
      <w:pgSz w:w="11906" w:h="16838"/>
      <w:pgMar w:top="1440" w:right="1437" w:bottom="1549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00000005"/>
    <w:multiLevelType w:val="multilevel"/>
    <w:tmpl w:val="00000005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67"/>
    <w:rsid w:val="00070067"/>
    <w:rsid w:val="0017623E"/>
    <w:rsid w:val="0048334D"/>
    <w:rsid w:val="00563151"/>
    <w:rsid w:val="0072743F"/>
    <w:rsid w:val="00791AAB"/>
    <w:rsid w:val="00825482"/>
    <w:rsid w:val="00A33553"/>
    <w:rsid w:val="035533FF"/>
    <w:rsid w:val="2AD46322"/>
    <w:rsid w:val="44A17190"/>
    <w:rsid w:val="4BA317EE"/>
    <w:rsid w:val="4C795D61"/>
    <w:rsid w:val="4D205A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8" w:lineRule="auto"/>
      <w:ind w:left="370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0" w:line="259" w:lineRule="auto"/>
      <w:ind w:right="1488"/>
      <w:jc w:val="right"/>
      <w:outlineLvl w:val="0"/>
    </w:pPr>
    <w:rPr>
      <w:rFonts w:ascii="Times New Roman" w:hAnsi="Times New Roman" w:eastAsia="Times New Roman" w:cs="Times New Roman"/>
      <w:b/>
      <w:color w:val="000000"/>
      <w:sz w:val="48"/>
      <w:szCs w:val="22"/>
      <w:lang w:val="en-US" w:eastAsia="en-US" w:bidi="ar-SA"/>
    </w:rPr>
  </w:style>
  <w:style w:type="paragraph" w:styleId="3">
    <w:name w:val="heading 2"/>
    <w:next w:val="1"/>
    <w:link w:val="8"/>
    <w:qFormat/>
    <w:uiPriority w:val="9"/>
    <w:pPr>
      <w:keepNext/>
      <w:keepLines/>
      <w:spacing w:after="0" w:line="259" w:lineRule="auto"/>
      <w:ind w:left="359"/>
      <w:jc w:val="center"/>
      <w:outlineLvl w:val="1"/>
    </w:pPr>
    <w:rPr>
      <w:rFonts w:ascii="Times New Roman" w:hAnsi="Times New Roman" w:eastAsia="Times New Roman" w:cs="Times New Roman"/>
      <w:b/>
      <w:i/>
      <w:color w:val="000000"/>
      <w:sz w:val="28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5"/>
    <w:uiPriority w:val="99"/>
    <w:rPr>
      <w:color w:val="0563C1"/>
      <w:u w:val="single"/>
    </w:rPr>
  </w:style>
  <w:style w:type="character" w:customStyle="1" w:styleId="8">
    <w:name w:val="Heading 2 Char"/>
    <w:link w:val="3"/>
    <w:uiPriority w:val="0"/>
    <w:rPr>
      <w:rFonts w:ascii="Times New Roman" w:hAnsi="Times New Roman" w:eastAsia="Times New Roman" w:cs="Times New Roman"/>
      <w:b/>
      <w:i/>
      <w:color w:val="000000"/>
      <w:sz w:val="28"/>
    </w:rPr>
  </w:style>
  <w:style w:type="character" w:customStyle="1" w:styleId="9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48"/>
    </w:rPr>
  </w:style>
  <w:style w:type="table" w:customStyle="1" w:styleId="10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Balloon Text Char"/>
    <w:basedOn w:val="5"/>
    <w:link w:val="4"/>
    <w:qFormat/>
    <w:uiPriority w:val="99"/>
    <w:rPr>
      <w:rFonts w:ascii="Tahoma" w:hAnsi="Tahoma" w:eastAsia="Times New Roman" w:cs="Tahoma"/>
      <w:color w:val="000000"/>
      <w:sz w:val="16"/>
      <w:szCs w:val="16"/>
    </w:rPr>
  </w:style>
  <w:style w:type="paragraph" w:customStyle="1" w:styleId="12">
    <w:name w:val="List Paragraph1"/>
    <w:basedOn w:val="1"/>
    <w:qFormat/>
    <w:uiPriority w:val="34"/>
    <w:pPr>
      <w:spacing w:after="200" w:line="276" w:lineRule="auto"/>
      <w:ind w:left="720" w:firstLine="0"/>
      <w:contextualSpacing/>
      <w:jc w:val="left"/>
    </w:pPr>
    <w:rPr>
      <w:rFonts w:asciiTheme="minorHAnsi" w:hAnsiTheme="minorHAnsi" w:eastAsiaTheme="minorHAnsi" w:cstheme="minorBidi"/>
      <w:color w:val="auto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1216</Characters>
  <Lines>10</Lines>
  <Paragraphs>2</Paragraphs>
  <TotalTime>0</TotalTime>
  <ScaleCrop>false</ScaleCrop>
  <LinksUpToDate>false</LinksUpToDate>
  <CharactersWithSpaces>1427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2018-09-27T19:56:00Z</dcterms:created>
  <dc:creator>saurabh</dc:creator>
  <cp:lastModifiedBy>Lenovo</cp:lastModifiedBy>
  <dcterms:modified xsi:type="dcterms:W3CDTF">2019-04-17T09:01:54Z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